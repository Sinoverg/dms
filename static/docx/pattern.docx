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C912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EB49A3D" wp14:editId="418DC0A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A2393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E55820D" w14:textId="77777777" w:rsidTr="00A6783B">
        <w:trPr>
          <w:trHeight w:val="270"/>
          <w:jc w:val="center"/>
        </w:trPr>
        <w:tc>
          <w:tcPr>
            <w:tcW w:w="10800" w:type="dxa"/>
          </w:tcPr>
          <w:p w14:paraId="6F6F5D27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6245367" wp14:editId="6AA091F9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3294A730" w14:textId="22C78D58" w:rsidR="00A66B18" w:rsidRPr="00AA089B" w:rsidRDefault="00BD4B21" w:rsidP="00AA089B">
                                  <w:pPr>
                                    <w:pStyle w:val="Logo"/>
                                  </w:pPr>
                                  <w:r>
                                    <w:t>DATABASE MANAGEMENT SYSTEM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245367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3294A730" w14:textId="22C78D58" w:rsidR="00A66B18" w:rsidRPr="00AA089B" w:rsidRDefault="00BD4B21" w:rsidP="00AA089B">
                            <w:pPr>
                              <w:pStyle w:val="Logo"/>
                            </w:pPr>
                            <w:r>
                              <w:t>DATABASE MANAGEMENT SYSTEM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102C7CDF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516B0151" w14:textId="10D86287" w:rsidR="00A66B18" w:rsidRPr="00A66B18" w:rsidRDefault="00A66B18" w:rsidP="00A66B18">
            <w:pPr>
              <w:pStyle w:val="ContactInfo"/>
            </w:pPr>
          </w:p>
          <w:p w14:paraId="111E5D0A" w14:textId="6EAD27C0" w:rsidR="003E24DF" w:rsidRPr="0041428F" w:rsidRDefault="003E24DF" w:rsidP="00A66B18">
            <w:pPr>
              <w:pStyle w:val="ContactInfo"/>
            </w:pPr>
          </w:p>
          <w:p w14:paraId="54E40F97" w14:textId="414836E8" w:rsidR="003E24DF" w:rsidRPr="00A66B18" w:rsidRDefault="003E24DF" w:rsidP="00A66B18">
            <w:pPr>
              <w:pStyle w:val="ContactInfo"/>
            </w:pPr>
          </w:p>
          <w:p w14:paraId="4C36EE38" w14:textId="77777777" w:rsidR="003E24DF" w:rsidRPr="0041428F" w:rsidRDefault="00423095" w:rsidP="00A66B18">
            <w:pPr>
              <w:pStyle w:val="ContactInfo"/>
            </w:pPr>
            <w:sdt>
              <w:sdtPr>
                <w:rPr>
                  <w:rStyle w:val="Strong"/>
                  <w:b w:val="0"/>
                  <w:bCs w:val="0"/>
                </w:rPr>
                <w:id w:val="-1853404509"/>
                <w:placeholder>
                  <w:docPart w:val="905201E826FB48FB98C8C13D01D5EBA6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</w:rPr>
              </w:sdtEndPr>
              <w:sdtContent>
                <w:r w:rsidR="00394757">
                  <w:rPr>
                    <w:rStyle w:val="Strong"/>
                    <w:b w:val="0"/>
                    <w:bCs w:val="0"/>
                  </w:rPr>
                  <w:t>[</w:t>
                </w:r>
                <w:r w:rsidR="00394757">
                  <w:rPr>
                    <w:rStyle w:val="PlaceholderText"/>
                    <w:color w:val="FFFFFF" w:themeColor="background1"/>
                  </w:rPr>
                  <w:t>Email]</w:t>
                </w:r>
              </w:sdtContent>
            </w:sdt>
          </w:p>
          <w:p w14:paraId="725DB66E" w14:textId="77777777" w:rsidR="003E24DF" w:rsidRPr="0041428F" w:rsidRDefault="00423095" w:rsidP="00A66B18">
            <w:pPr>
              <w:pStyle w:val="ContactInfo"/>
              <w:rPr>
                <w:color w:val="000000" w:themeColor="text1"/>
              </w:rPr>
            </w:pPr>
            <w:sdt>
              <w:sdtPr>
                <w:id w:val="-417707049"/>
                <w:placeholder>
                  <w:docPart w:val="4BCAC7D6491747DFA33E41F2D9F10A6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94757">
                  <w:t>[</w:t>
                </w:r>
                <w:r w:rsidR="003E24DF" w:rsidRPr="0041428F">
                  <w:t>Website</w:t>
                </w:r>
                <w:r w:rsidR="00394757">
                  <w:t>]</w:t>
                </w:r>
              </w:sdtContent>
            </w:sdt>
          </w:p>
        </w:tc>
      </w:tr>
    </w:tbl>
    <w:p w14:paraId="15BF2180" w14:textId="77777777" w:rsidR="00A66B18" w:rsidRDefault="00A66B18"/>
    <w:p w14:paraId="6074DE99" w14:textId="64FBACBB" w:rsidR="00A66B18" w:rsidRPr="00A66B18" w:rsidRDefault="00BD4B21" w:rsidP="00A66B18">
      <w:pPr>
        <w:pStyle w:val="Recipient"/>
      </w:pPr>
      <w:r>
        <w:t>Thanks for {do}</w:t>
      </w:r>
    </w:p>
    <w:p w14:paraId="7E8C8F23" w14:textId="468D350F" w:rsidR="00A66B18" w:rsidRPr="0041428F" w:rsidRDefault="00A66B18" w:rsidP="00A66B18">
      <w:pPr>
        <w:rPr>
          <w:color w:val="000000" w:themeColor="text1"/>
        </w:rPr>
      </w:pPr>
    </w:p>
    <w:p w14:paraId="715C1FB5" w14:textId="44E44E32" w:rsidR="00A66B18" w:rsidRPr="00E4786A" w:rsidRDefault="00BD4B21" w:rsidP="00E4786A">
      <w:pPr>
        <w:pStyle w:val="Salutation"/>
      </w:pPr>
      <w:r>
        <w:t>You successfully {</w:t>
      </w:r>
      <w:proofErr w:type="spellStart"/>
      <w:r>
        <w:t>doed</w:t>
      </w:r>
      <w:proofErr w:type="spellEnd"/>
      <w:r>
        <w:t>}</w:t>
      </w:r>
      <w:r w:rsidR="00A66B18" w:rsidRPr="00E4786A">
        <w:t>,</w:t>
      </w:r>
    </w:p>
    <w:p w14:paraId="5599F764" w14:textId="4AFF6910" w:rsidR="00A66B18" w:rsidRPr="00BD4B21" w:rsidRDefault="00BD4B21" w:rsidP="00BD4B21">
      <w:r>
        <w:t>{data}</w:t>
      </w:r>
    </w:p>
    <w:sectPr w:rsidR="00A66B18" w:rsidRPr="00BD4B21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CD60" w14:textId="77777777" w:rsidR="00BD4B21" w:rsidRDefault="00BD4B21" w:rsidP="00A66B18">
      <w:pPr>
        <w:spacing w:before="0" w:after="0"/>
      </w:pPr>
      <w:r>
        <w:separator/>
      </w:r>
    </w:p>
  </w:endnote>
  <w:endnote w:type="continuationSeparator" w:id="0">
    <w:p w14:paraId="3B60785F" w14:textId="77777777" w:rsidR="00BD4B21" w:rsidRDefault="00BD4B2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EB87" w14:textId="77777777" w:rsidR="00BD4B21" w:rsidRDefault="00BD4B21" w:rsidP="00A66B18">
      <w:pPr>
        <w:spacing w:before="0" w:after="0"/>
      </w:pPr>
      <w:r>
        <w:separator/>
      </w:r>
    </w:p>
  </w:footnote>
  <w:footnote w:type="continuationSeparator" w:id="0">
    <w:p w14:paraId="1BD46207" w14:textId="77777777" w:rsidR="00BD4B21" w:rsidRDefault="00BD4B21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21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23095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D4B21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FED8D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Local\Microsoft\Office\16.0\DTS\en-US%7bC9AF67B2-A81F-4087-9F6C-6CAE48B6654F%7d\%7b0C523A90-BF43-4DAD-910A-F6AAD8526E9A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5201E826FB48FB98C8C13D01D5E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58F21-6019-4845-9003-4177BE014C51}"/>
      </w:docPartPr>
      <w:docPartBody>
        <w:p w:rsidR="00F16FFD" w:rsidRDefault="00A97AA0">
          <w:pPr>
            <w:pStyle w:val="905201E826FB48FB98C8C13D01D5EBA6"/>
          </w:pPr>
          <w:r>
            <w:rPr>
              <w:rStyle w:val="Strong"/>
            </w:rPr>
            <w:t>[</w:t>
          </w:r>
          <w:r>
            <w:rPr>
              <w:rStyle w:val="PlaceholderText"/>
              <w:color w:val="FFFFFF" w:themeColor="background1"/>
            </w:rPr>
            <w:t>Email]</w:t>
          </w:r>
        </w:p>
      </w:docPartBody>
    </w:docPart>
    <w:docPart>
      <w:docPartPr>
        <w:name w:val="4BCAC7D6491747DFA33E41F2D9F10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39738-E8D0-4153-A473-2A92EAA3FEFD}"/>
      </w:docPartPr>
      <w:docPartBody>
        <w:p w:rsidR="00F16FFD" w:rsidRDefault="00A97AA0">
          <w:pPr>
            <w:pStyle w:val="4BCAC7D6491747DFA33E41F2D9F10A65"/>
          </w:pPr>
          <w:r>
            <w:t>[</w:t>
          </w:r>
          <w:r w:rsidRPr="0041428F">
            <w:t>Website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0"/>
    <w:rsid w:val="00A97AA0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905201E826FB48FB98C8C13D01D5EBA6">
    <w:name w:val="905201E826FB48FB98C8C13D01D5EBA6"/>
  </w:style>
  <w:style w:type="paragraph" w:customStyle="1" w:styleId="4BCAC7D6491747DFA33E41F2D9F10A65">
    <w:name w:val="4BCAC7D6491747DFA33E41F2D9F10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{0C523A90-BF43-4DAD-910A-F6AAD8526E9A}tf56348247_win32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2025-01-03T10:48:00Z</dcterms:created>
  <dcterms:modified xsi:type="dcterms:W3CDTF">2025-01-03T11:41:00Z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